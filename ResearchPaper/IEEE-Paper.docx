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CA4EE8" w:rsidRDefault="00734F63">
      <w:pPr>
        <w:pStyle w:val="papertitle"/>
        <w:spacing w:before="100" w:after="100"/>
      </w:pPr>
      <w:r>
        <w:t>Energy Efficiency for Block Storage in HDFS</w:t>
      </w:r>
    </w:p>
    <w:p w:rsidR="00CA4EE8" w:rsidRDefault="00201B10">
      <w:pPr>
        <w:pStyle w:val="Author"/>
        <w:spacing w:before="100" w:after="100" w:line="120" w:lineRule="auto"/>
        <w:sectPr w:rsidR="00CA4EE8">
          <w:footerReference w:type="default" r:id="rId7"/>
          <w:footerReference w:type="first" r:id="rId8"/>
          <w:pgSz w:w="11906" w:h="16838"/>
          <w:pgMar w:top="540" w:right="893" w:bottom="1440" w:left="893" w:header="720" w:footer="720" w:gutter="0"/>
          <w:cols w:space="720"/>
          <w:titlePg/>
          <w:docGrid w:linePitch="360"/>
        </w:sectPr>
      </w:pPr>
      <w:r>
        <w:rPr>
          <w:sz w:val="16"/>
          <w:szCs w:val="16"/>
        </w:rPr>
        <w:t>*Note: Sub-titles are not captured in Xplore and should not be used</w:t>
      </w:r>
    </w:p>
    <w:p w:rsidR="00CA4EE8" w:rsidRDefault="00734F63">
      <w:pPr>
        <w:pStyle w:val="Author"/>
        <w:spacing w:before="100"/>
      </w:pPr>
      <w:r>
        <w:rPr>
          <w:sz w:val="18"/>
          <w:szCs w:val="18"/>
        </w:rPr>
        <w:t>Abhishek Das</w:t>
      </w:r>
      <w:r w:rsidR="00201B10">
        <w:rPr>
          <w:sz w:val="18"/>
          <w:szCs w:val="18"/>
        </w:rPr>
        <w:t xml:space="preserve"> </w:t>
      </w:r>
      <w:r w:rsidR="00201B10">
        <w:rPr>
          <w:sz w:val="18"/>
          <w:szCs w:val="18"/>
        </w:rPr>
        <w:br/>
      </w:r>
      <w:r>
        <w:rPr>
          <w:i/>
          <w:sz w:val="18"/>
          <w:szCs w:val="18"/>
        </w:rPr>
        <w:t>Department of CSE</w:t>
      </w:r>
      <w:r w:rsidR="00201B10">
        <w:rPr>
          <w:i/>
          <w:sz w:val="18"/>
          <w:szCs w:val="18"/>
        </w:rPr>
        <w:t xml:space="preserve"> </w:t>
      </w:r>
      <w:r w:rsidR="00201B10">
        <w:rPr>
          <w:sz w:val="18"/>
          <w:szCs w:val="18"/>
        </w:rPr>
        <w:br/>
      </w:r>
      <w:r>
        <w:rPr>
          <w:i/>
          <w:sz w:val="18"/>
          <w:szCs w:val="18"/>
        </w:rPr>
        <w:t>PES University</w:t>
      </w:r>
      <w:r w:rsidR="00201B10">
        <w:rPr>
          <w:i/>
          <w:sz w:val="18"/>
          <w:szCs w:val="18"/>
        </w:rPr>
        <w:t xml:space="preserve"> </w:t>
      </w:r>
      <w:r w:rsidR="00201B10">
        <w:rPr>
          <w:i/>
          <w:sz w:val="18"/>
          <w:szCs w:val="18"/>
        </w:rPr>
        <w:br/>
      </w:r>
      <w:r>
        <w:rPr>
          <w:sz w:val="18"/>
          <w:szCs w:val="18"/>
        </w:rPr>
        <w:t>Bangalore, India</w:t>
      </w:r>
      <w:r w:rsidR="00201B10">
        <w:rPr>
          <w:sz w:val="18"/>
          <w:szCs w:val="18"/>
        </w:rPr>
        <w:br/>
      </w:r>
      <w:r w:rsidR="00DF0842">
        <w:rPr>
          <w:sz w:val="18"/>
          <w:szCs w:val="18"/>
        </w:rPr>
        <w:t>abhishek262014</w:t>
      </w:r>
      <w:r>
        <w:rPr>
          <w:sz w:val="18"/>
          <w:szCs w:val="18"/>
        </w:rPr>
        <w:t>@gmail.com</w:t>
      </w:r>
    </w:p>
    <w:p w:rsidR="00734F63" w:rsidRDefault="00201B10" w:rsidP="00734F63">
      <w:pPr>
        <w:pStyle w:val="Author"/>
        <w:spacing w:before="100"/>
      </w:pPr>
      <w:r>
        <w:br w:type="column"/>
      </w:r>
      <w:r w:rsidR="00734F63">
        <w:rPr>
          <w:sz w:val="18"/>
          <w:szCs w:val="18"/>
        </w:rPr>
        <w:t xml:space="preserve">Bhargav SNV </w:t>
      </w:r>
      <w:r w:rsidR="00734F63">
        <w:rPr>
          <w:sz w:val="18"/>
          <w:szCs w:val="18"/>
        </w:rPr>
        <w:br/>
      </w:r>
      <w:r w:rsidR="00734F63">
        <w:rPr>
          <w:i/>
          <w:sz w:val="18"/>
          <w:szCs w:val="18"/>
        </w:rPr>
        <w:t xml:space="preserve">Department of CSE </w:t>
      </w:r>
      <w:r w:rsidR="00734F63">
        <w:rPr>
          <w:sz w:val="18"/>
          <w:szCs w:val="18"/>
        </w:rPr>
        <w:br/>
      </w:r>
      <w:r w:rsidR="00734F63">
        <w:rPr>
          <w:i/>
          <w:sz w:val="18"/>
          <w:szCs w:val="18"/>
        </w:rPr>
        <w:t xml:space="preserve">PES University </w:t>
      </w:r>
      <w:r w:rsidR="00734F63">
        <w:rPr>
          <w:i/>
          <w:sz w:val="18"/>
          <w:szCs w:val="18"/>
        </w:rPr>
        <w:br/>
      </w:r>
      <w:r w:rsidR="00734F63">
        <w:rPr>
          <w:sz w:val="18"/>
          <w:szCs w:val="18"/>
        </w:rPr>
        <w:t>Bangalore, India</w:t>
      </w:r>
      <w:r w:rsidR="00734F63">
        <w:rPr>
          <w:sz w:val="18"/>
          <w:szCs w:val="18"/>
        </w:rPr>
        <w:br/>
        <w:t>bhargavsnv100@gmail.com</w:t>
      </w:r>
    </w:p>
    <w:p w:rsidR="00CA4EE8" w:rsidRDefault="00CA4EE8">
      <w:pPr>
        <w:pStyle w:val="Author"/>
        <w:spacing w:before="100"/>
      </w:pPr>
    </w:p>
    <w:p w:rsidR="00734F63" w:rsidRDefault="00201B10" w:rsidP="00734F63">
      <w:pPr>
        <w:pStyle w:val="Author"/>
        <w:spacing w:before="100"/>
      </w:pPr>
      <w:r>
        <w:br w:type="column"/>
      </w:r>
      <w:r w:rsidR="00734F63">
        <w:rPr>
          <w:sz w:val="18"/>
          <w:szCs w:val="18"/>
        </w:rPr>
        <w:t>N Sanketh Reddy</w:t>
      </w:r>
      <w:r w:rsidR="00734F63">
        <w:rPr>
          <w:sz w:val="18"/>
          <w:szCs w:val="18"/>
        </w:rPr>
        <w:t xml:space="preserve"> </w:t>
      </w:r>
      <w:r w:rsidR="00734F63">
        <w:rPr>
          <w:sz w:val="18"/>
          <w:szCs w:val="18"/>
        </w:rPr>
        <w:br/>
      </w:r>
      <w:r w:rsidR="00734F63">
        <w:rPr>
          <w:i/>
          <w:sz w:val="18"/>
          <w:szCs w:val="18"/>
        </w:rPr>
        <w:t xml:space="preserve">Department of CSE </w:t>
      </w:r>
      <w:r w:rsidR="00734F63">
        <w:rPr>
          <w:sz w:val="18"/>
          <w:szCs w:val="18"/>
        </w:rPr>
        <w:br/>
      </w:r>
      <w:r w:rsidR="00734F63">
        <w:rPr>
          <w:i/>
          <w:sz w:val="18"/>
          <w:szCs w:val="18"/>
        </w:rPr>
        <w:t xml:space="preserve">PES University </w:t>
      </w:r>
      <w:r w:rsidR="00734F63">
        <w:rPr>
          <w:i/>
          <w:sz w:val="18"/>
          <w:szCs w:val="18"/>
        </w:rPr>
        <w:br/>
      </w:r>
      <w:r w:rsidR="00734F63">
        <w:rPr>
          <w:sz w:val="18"/>
          <w:szCs w:val="18"/>
        </w:rPr>
        <w:t>Bangalore, India</w:t>
      </w:r>
      <w:r w:rsidR="00734F63">
        <w:rPr>
          <w:sz w:val="18"/>
          <w:szCs w:val="18"/>
        </w:rPr>
        <w:br/>
      </w:r>
      <w:r w:rsidR="00DF0842">
        <w:rPr>
          <w:sz w:val="18"/>
          <w:szCs w:val="18"/>
        </w:rPr>
        <w:t>sankethn1947</w:t>
      </w:r>
      <w:r w:rsidR="00734F63">
        <w:rPr>
          <w:sz w:val="18"/>
          <w:szCs w:val="18"/>
        </w:rPr>
        <w:t>@gmail.com</w:t>
      </w:r>
    </w:p>
    <w:p w:rsidR="00CA4EE8" w:rsidRDefault="00CA4EE8">
      <w:pPr>
        <w:pStyle w:val="Author"/>
        <w:spacing w:before="100"/>
      </w:pPr>
    </w:p>
    <w:p w:rsidR="00CA4EE8" w:rsidRDefault="00CA4EE8">
      <w:pPr>
        <w:pStyle w:val="Author"/>
        <w:spacing w:before="100"/>
        <w:sectPr w:rsidR="00CA4EE8">
          <w:type w:val="continuous"/>
          <w:pgSz w:w="11906" w:h="16838"/>
          <w:pgMar w:top="540" w:right="893" w:bottom="1440" w:left="893" w:header="720" w:footer="720" w:gutter="0"/>
          <w:cols w:num="3" w:space="720"/>
          <w:docGrid w:linePitch="360"/>
        </w:sectPr>
      </w:pPr>
    </w:p>
    <w:p w:rsidR="00B5042E" w:rsidRDefault="00201B10" w:rsidP="00B5042E">
      <w:pPr>
        <w:pStyle w:val="Abstract"/>
        <w:ind w:firstLine="0"/>
        <w:rPr>
          <w:i/>
          <w:iCs/>
        </w:rPr>
      </w:pPr>
      <w:r>
        <w:rPr>
          <w:i/>
          <w:iCs/>
        </w:rPr>
        <w:t>Abstract</w:t>
      </w:r>
    </w:p>
    <w:p w:rsidR="00B5042E" w:rsidRPr="00B5042E" w:rsidRDefault="00CF557A">
      <w:pPr>
        <w:pStyle w:val="Abstract"/>
        <w:rPr>
          <w:b w:val="0"/>
          <w:bCs w:val="0"/>
        </w:rPr>
      </w:pPr>
      <w:r w:rsidRPr="00B5042E">
        <w:rPr>
          <w:b w:val="0"/>
          <w:bCs w:val="0"/>
        </w:rPr>
        <w:t xml:space="preserve">With the growth of big data, the need for distributed computing and clusters is now higher than ever. By making use of distributed computing, tasks can be split and processed in parallel resulting in higher computational efficiency. But the energy consumed by these clusters is very high. Majority of the energy is wasted due to servers being in an idle state and </w:t>
      </w:r>
      <w:r w:rsidR="00B5042E" w:rsidRPr="00B5042E">
        <w:rPr>
          <w:b w:val="0"/>
          <w:bCs w:val="0"/>
        </w:rPr>
        <w:t>servers use of cheap, energy hungry hardware. Our proposal is a smarter and more dynamic HDFS that provides an energy efficient approach for clusters using HDFS.</w:t>
      </w:r>
    </w:p>
    <w:p w:rsidR="00B5042E" w:rsidRDefault="00B5042E" w:rsidP="00B5042E">
      <w:pPr>
        <w:pStyle w:val="Abstract"/>
        <w:ind w:firstLine="0"/>
        <w:rPr>
          <w:i/>
        </w:rPr>
      </w:pPr>
      <w:r w:rsidRPr="00B5042E">
        <w:rPr>
          <w:b w:val="0"/>
          <w:bCs w:val="0"/>
        </w:rPr>
        <w:t>The approach to saving energy is to split the cluster into two “Zones”, a “Hot-Zone”, and a “Cold-Zone”. The Hot-Zone would have energy efficient storage devices (SSDs) and would store data that is used frequently. The Cold-Zone would have lesser energy efficient devices (HDDs) and would be used to store data that is not frequently used. The Hot-Zone would be active 24/7 to compute while the cold zone would be in a low power state.</w:t>
      </w:r>
      <w:r>
        <w:t xml:space="preserve">  </w:t>
      </w:r>
    </w:p>
    <w:p w:rsidR="00CA4EE8" w:rsidRDefault="00201B10" w:rsidP="00B5042E">
      <w:pPr>
        <w:pStyle w:val="Abstract"/>
        <w:ind w:firstLine="0"/>
      </w:pPr>
      <w:r>
        <w:t xml:space="preserve">Introduction </w:t>
      </w:r>
    </w:p>
    <w:p w:rsidR="00CA4EE8" w:rsidRDefault="00201B10">
      <w:pPr>
        <w:pStyle w:val="BodyText"/>
      </w:pPr>
      <w:r>
        <w:t>This template, modified in MS Word 200</w:t>
      </w:r>
      <w:r>
        <w:rPr>
          <w:lang w:val="en-US"/>
        </w:rPr>
        <w:t>7</w:t>
      </w:r>
      <w:r>
        <w:t xml:space="preserve"> and saved as </w:t>
      </w:r>
      <w:r>
        <w:rPr>
          <w:lang w:val="en-US"/>
        </w:rPr>
        <w:t xml:space="preserve">a </w:t>
      </w:r>
      <w:r>
        <w:t xml:space="preserve">“Word 97-2003 </w:t>
      </w:r>
      <w:r>
        <w:rPr>
          <w:lang w:val="en-US"/>
        </w:rPr>
        <w:t>Document</w:t>
      </w:r>
      <w: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w:t>
      </w:r>
      <w:proofErr w:type="spellStart"/>
      <w:r>
        <w:t>leveled</w:t>
      </w:r>
      <w:proofErr w:type="spellEnd"/>
      <w:r>
        <w:t xml:space="preserve"> equations, graphics, and tables are not prescribed, although the various table text styles are provided. The formatter will need to create these components, incorporating the applicable criteria that follow.</w:t>
      </w:r>
    </w:p>
    <w:p w:rsidR="00CA4EE8" w:rsidRDefault="00201B10">
      <w:pPr>
        <w:pStyle w:val="Heading1"/>
      </w:pPr>
      <w:r>
        <w:t>Ease of Use</w:t>
      </w:r>
    </w:p>
    <w:p w:rsidR="00CA4EE8" w:rsidRDefault="00201B10">
      <w:pPr>
        <w:pStyle w:val="Heading2"/>
      </w:pPr>
      <w:r>
        <w:t>Selecting a Template (Heading 2)</w:t>
      </w:r>
    </w:p>
    <w:p w:rsidR="00CA4EE8" w:rsidRDefault="00201B10">
      <w:pPr>
        <w:pStyle w:val="BodyText"/>
      </w:pPr>
      <w:r>
        <w:t xml:space="preserve">First, confirm that you have the correct template for your paper size. This template has been tailored for output on the </w:t>
      </w:r>
      <w:r>
        <w:rPr>
          <w:lang w:val="en-US"/>
        </w:rPr>
        <w:t>A4</w:t>
      </w:r>
      <w:r>
        <w:t xml:space="preserve"> paper size. If you are using </w:t>
      </w:r>
      <w:r>
        <w:rPr>
          <w:lang w:val="en-US"/>
        </w:rPr>
        <w:t>US letter</w:t>
      </w:r>
      <w:r>
        <w:t xml:space="preserve">-sized paper, please close this file and download the </w:t>
      </w:r>
      <w:r>
        <w:rPr>
          <w:lang w:val="en-US"/>
        </w:rPr>
        <w:t xml:space="preserve">Microsoft Word, Letter </w:t>
      </w:r>
      <w:r>
        <w:t>file.</w:t>
      </w:r>
    </w:p>
    <w:p w:rsidR="00CA4EE8" w:rsidRDefault="00201B10">
      <w:pPr>
        <w:pStyle w:val="Heading2"/>
      </w:pPr>
      <w:r>
        <w:t>Maintaining the Integrity of the Specifications</w:t>
      </w:r>
    </w:p>
    <w:p w:rsidR="00CA4EE8" w:rsidRDefault="00201B10">
      <w:pPr>
        <w:pStyle w:val="BodyText"/>
      </w:pPr>
      <w: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w:t>
      </w:r>
      <w:r>
        <w:t>measurement and others are deliberate, using specifications that anticipate your paper as one part of the entire proceedings, and not as an independent document. Please do not revise any of the current designations.</w:t>
      </w:r>
    </w:p>
    <w:p w:rsidR="00CA4EE8" w:rsidRDefault="00201B10">
      <w:pPr>
        <w:pStyle w:val="Heading1"/>
      </w:pPr>
      <w:r>
        <w:t>Prepare Your Paper Before Styling</w:t>
      </w:r>
    </w:p>
    <w:p w:rsidR="00CA4EE8" w:rsidRDefault="00201B10">
      <w:pPr>
        <w:pStyle w:val="BodyText"/>
      </w:pPr>
      <w:r>
        <w:t xml:space="preserve">Before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rsidR="00CA4EE8" w:rsidRDefault="00201B10">
      <w:pPr>
        <w:pStyle w:val="BodyText"/>
      </w:pPr>
      <w: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CA4EE8" w:rsidRDefault="00201B10">
      <w:pPr>
        <w:pStyle w:val="Heading2"/>
      </w:pPr>
      <w:r>
        <w:t>Abbreviations and Acronyms</w:t>
      </w:r>
    </w:p>
    <w:p w:rsidR="00CA4EE8" w:rsidRDefault="00201B10">
      <w:pPr>
        <w:pStyle w:val="BodyText"/>
      </w:pPr>
      <w:r>
        <w:t xml:space="preserve">Define abbreviations and acronyms the first time they are used in the text, even after they have been defined in the abstract. Abbreviations such as IEEE, SI, MKS, CGS, </w:t>
      </w:r>
      <w:proofErr w:type="spellStart"/>
      <w:r>
        <w:t>sc</w:t>
      </w:r>
      <w:proofErr w:type="spellEnd"/>
      <w:r>
        <w:t>, dc, and rms do not have to be defined. Do not use abbreviations in the title or heads unless they are unavoidable.</w:t>
      </w:r>
    </w:p>
    <w:p w:rsidR="00CA4EE8" w:rsidRDefault="00201B10">
      <w:pPr>
        <w:pStyle w:val="Heading2"/>
      </w:pPr>
      <w:r>
        <w:t>Units</w:t>
      </w:r>
    </w:p>
    <w:p w:rsidR="00CA4EE8" w:rsidRDefault="00201B10">
      <w:pPr>
        <w:pStyle w:val="bulletlist"/>
      </w:pPr>
      <w:r>
        <w:t>Use either SI (MKS) or CGS as primary units. (SI units are encouraged.) English units may be used as secondary units (in parentheses). An exception would be the use of English units as identifiers in trade, such as “3.5-inch disk drive”.</w:t>
      </w:r>
    </w:p>
    <w:p w:rsidR="00CA4EE8" w:rsidRDefault="00201B10">
      <w:pPr>
        <w:pStyle w:val="bulletlist"/>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rsidR="00CA4EE8" w:rsidRDefault="00201B10">
      <w:pPr>
        <w:pStyle w:val="bulletlist"/>
      </w:pPr>
      <w:r>
        <w:t>Do not mix complete spellings and abbreviations of units: “Wb/m2” or “</w:t>
      </w:r>
      <w:proofErr w:type="spellStart"/>
      <w:r>
        <w:t>webers</w:t>
      </w:r>
      <w:proofErr w:type="spellEnd"/>
      <w:r>
        <w:t xml:space="preserve"> per square meter”, not “</w:t>
      </w:r>
      <w:proofErr w:type="spellStart"/>
      <w:r>
        <w:t>webers</w:t>
      </w:r>
      <w:proofErr w:type="spellEnd"/>
      <w:r>
        <w:t xml:space="preserve">/m2”.  Spell out units when they appear in text: “. . . a few </w:t>
      </w:r>
      <w:proofErr w:type="spellStart"/>
      <w:r>
        <w:t>henries</w:t>
      </w:r>
      <w:proofErr w:type="spellEnd"/>
      <w:r>
        <w:t>”, not “. . . a few H”.</w:t>
      </w:r>
    </w:p>
    <w:p w:rsidR="00CA4EE8" w:rsidRDefault="00411FDD">
      <w:pPr>
        <w:pStyle w:val="bulletlist"/>
      </w:pPr>
      <w:r>
        <w:rPr>
          <w:i/>
          <w:iCs/>
          <w:noProof/>
        </w:rPr>
        <mc:AlternateContent>
          <mc:Choice Requires="wps">
            <w:drawing>
              <wp:anchor distT="0" distB="0" distL="0" distR="0" simplePos="0" relativeHeight="251657216" behindDoc="0" locked="0" layoutInCell="1" allowOverlap="1">
                <wp:simplePos x="0" y="0"/>
                <wp:positionH relativeFrom="page">
                  <wp:posOffset>582930</wp:posOffset>
                </wp:positionH>
                <wp:positionV relativeFrom="page">
                  <wp:posOffset>9601835</wp:posOffset>
                </wp:positionV>
                <wp:extent cx="2990215" cy="147320"/>
                <wp:effectExtent l="1905" t="635" r="0" b="4445"/>
                <wp:wrapSquare wrapText="larges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215" cy="147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4EE8" w:rsidRDefault="00201B10">
                            <w:pPr>
                              <w:pStyle w:val="sponsors"/>
                              <w:ind w:firstLine="289"/>
                            </w:pPr>
                            <w:r>
                              <w:t xml:space="preserve">Identify applicable funding agency here. </w:t>
                            </w:r>
                            <w:r>
                              <w:rPr>
                                <w:iCs/>
                              </w:rPr>
                              <w:t>If none, delete this text box.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9pt;margin-top:756.05pt;width:235.45pt;height:11.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" stroked="f">
                <v:textbox inset="0,0,0,0">
                  <w:txbxContent>
                    <w:p w:rsidR="00CA4EE8" w:rsidRDefault="00201B10">
                      <w:pPr>
                        <w:pStyle w:val="sponsors"/>
                        <w:ind w:firstLine="289"/>
                      </w:pPr>
                      <w:r>
                        <w:t xml:space="preserve">Identify applicable funding agency here. </w:t>
                      </w:r>
                      <w:r>
                        <w:rPr>
                          <w:iCs/>
                        </w:rPr>
                        <w:t>If none, delete this text box.</w:t>
                      </w:r>
                    </w:p>
                  </w:txbxContent>
                </v:textbox>
                <w10:wrap type="square" side="largest" anchorx="page" anchory="page"/>
              </v:shape>
            </w:pict>
          </mc:Fallback>
        </mc:AlternateContent>
      </w:r>
      <w:r w:rsidR="00201B10">
        <w:rPr>
          <w:i/>
          <w:iCs/>
        </w:rPr>
        <w:t>Use a zero before decimal points: “0.25”, not “.25”. Use “cm3”, not “cc”. (bullet list</w:t>
      </w:r>
      <w:r w:rsidR="00201B10">
        <w:t>)</w:t>
      </w:r>
    </w:p>
    <w:p w:rsidR="00CA4EE8" w:rsidRDefault="00201B10">
      <w:pPr>
        <w:pStyle w:val="Heading2"/>
      </w:pPr>
      <w:r>
        <w:t>Equations</w:t>
      </w:r>
    </w:p>
    <w:p w:rsidR="00CA4EE8" w:rsidRDefault="00201B10">
      <w:pPr>
        <w:pStyle w:val="BodyText"/>
      </w:pPr>
      <w: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w:t>
      </w:r>
      <w:r>
        <w:lastRenderedPageBreak/>
        <w:t>the equation as a graphic and insert it into the text after your paper is styled.</w:t>
      </w:r>
    </w:p>
    <w:p w:rsidR="00CA4EE8" w:rsidRDefault="00201B10">
      <w:pPr>
        <w:pStyle w:val="BodyText"/>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rsidR="00CA4EE8" w:rsidRDefault="00201B10">
      <w:pPr>
        <w:pStyle w:val="equation"/>
        <w:rPr>
          <w:rFonts w:hint="eastAsia"/>
        </w:rPr>
      </w:pPr>
      <w:r>
        <w:tab/>
      </w:r>
      <w:r>
        <w:rPr>
          <w:rFonts w:ascii="Times New Roman" w:hAnsi="Times New Roman" w:cs="Times New Roman"/>
          <w:i/>
        </w:rPr>
        <w:t>a</w:t>
      </w:r>
      <w:r>
        <w:t></w:t>
      </w:r>
      <w:r>
        <w:t></w:t>
      </w:r>
      <w:r>
        <w:t></w:t>
      </w:r>
      <w:r>
        <w:rPr>
          <w:rFonts w:ascii="Times New Roman" w:hAnsi="Times New Roman" w:cs="Times New Roman"/>
          <w:i/>
        </w:rPr>
        <w:t>b</w:t>
      </w:r>
      <w:r>
        <w:t></w:t>
      </w:r>
      <w:r>
        <w:t></w:t>
      </w:r>
      <w:r>
        <w:t></w:t>
      </w:r>
      <w:r>
        <w:t></w:t>
      </w:r>
      <w:r>
        <w:t></w:t>
      </w:r>
      <w:r>
        <w:tab/>
      </w:r>
      <w:r>
        <w:t></w:t>
      </w:r>
      <w:r>
        <w:t></w:t>
      </w:r>
      <w:r>
        <w:t></w:t>
      </w:r>
    </w:p>
    <w:p w:rsidR="00CA4EE8" w:rsidRDefault="00201B10">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rsidR="00CA4EE8" w:rsidRDefault="00201B10">
      <w:pPr>
        <w:pStyle w:val="Heading2"/>
      </w:pPr>
      <w:r>
        <w:t>Some Common Mistakes</w:t>
      </w:r>
    </w:p>
    <w:p w:rsidR="00CA4EE8" w:rsidRDefault="00201B10">
      <w:pPr>
        <w:pStyle w:val="bulletlist"/>
      </w:pPr>
      <w:r>
        <w:t>The word “data” is plural, not singular.</w:t>
      </w:r>
    </w:p>
    <w:p w:rsidR="00CA4EE8" w:rsidRDefault="00201B10">
      <w:pPr>
        <w:pStyle w:val="bulletlist"/>
      </w:pPr>
      <w:r>
        <w:t xml:space="preserve">The subscript for the permeability of vacuum </w:t>
      </w:r>
      <w:r>
        <w:rPr>
          <w:rFonts w:ascii="Symbol" w:hAnsi="Symbol" w:cs="Symbol"/>
          <w:i/>
          <w:iCs/>
        </w:rPr>
        <w:t></w:t>
      </w:r>
      <w:r>
        <w:rPr>
          <w:vertAlign w:val="subscript"/>
        </w:rPr>
        <w:t>0</w:t>
      </w:r>
      <w:r>
        <w:t>, and other common scientific constants, is zero with subscript formatting, not a lowercase letter “o”.</w:t>
      </w:r>
    </w:p>
    <w:p w:rsidR="00CA4EE8" w:rsidRDefault="00201B10">
      <w:pPr>
        <w:pStyle w:val="bulletlist"/>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CA4EE8" w:rsidRDefault="00201B10">
      <w:pPr>
        <w:pStyle w:val="bulletlist"/>
      </w:pPr>
      <w:r>
        <w:t>A graph within a graph is an “inset”, not an “insert”. The word alternatively is preferred to the word “alternately” (unless you really mean something that alternates).</w:t>
      </w:r>
    </w:p>
    <w:p w:rsidR="00CA4EE8" w:rsidRDefault="00201B10">
      <w:pPr>
        <w:pStyle w:val="bulletlist"/>
      </w:pPr>
      <w:r>
        <w:t>Do not use the word “essentially” to mean “approximately” or “effectively”.</w:t>
      </w:r>
    </w:p>
    <w:p w:rsidR="00CA4EE8" w:rsidRDefault="00201B10">
      <w:pPr>
        <w:pStyle w:val="bulletlist"/>
      </w:pPr>
      <w:r>
        <w:t>In your paper title, if the words “that uses” can accurately replace the word “using”, capitalize the “u”; if not, keep using lower-cased.</w:t>
      </w:r>
    </w:p>
    <w:p w:rsidR="00CA4EE8" w:rsidRDefault="00201B10">
      <w:pPr>
        <w:pStyle w:val="bulletlist"/>
      </w:pPr>
      <w:r>
        <w:t>Be aware of the different meanings of the homophones “affect” and “effect”, “complement” and “compliment”, “discreet” and “discrete”, “principal” and “principle”.</w:t>
      </w:r>
    </w:p>
    <w:p w:rsidR="00CA4EE8" w:rsidRDefault="00201B10">
      <w:pPr>
        <w:pStyle w:val="bulletlist"/>
      </w:pPr>
      <w:r>
        <w:t>Do not confuse “imply” and “infer”.</w:t>
      </w:r>
    </w:p>
    <w:p w:rsidR="00CA4EE8" w:rsidRDefault="00201B10">
      <w:pPr>
        <w:pStyle w:val="bulletlist"/>
      </w:pPr>
      <w:r>
        <w:t>The prefix “non” is not a word; it should be joined to the word it modifies, usually without a hyphen.</w:t>
      </w:r>
    </w:p>
    <w:p w:rsidR="00CA4EE8" w:rsidRDefault="00201B10">
      <w:pPr>
        <w:pStyle w:val="bulletlist"/>
      </w:pPr>
      <w:r>
        <w:t>There is no period after the “et” in the Latin abbreviation “et al.”.</w:t>
      </w:r>
    </w:p>
    <w:p w:rsidR="00CA4EE8" w:rsidRDefault="00201B10">
      <w:pPr>
        <w:pStyle w:val="bulletlist"/>
      </w:pPr>
      <w:r>
        <w:t>The abbreviation “i.e.” means “that is”, and the abbreviation “e.g.” means “for example”.</w:t>
      </w:r>
    </w:p>
    <w:p w:rsidR="00CA4EE8" w:rsidRDefault="00201B10">
      <w:pPr>
        <w:pStyle w:val="BodyText"/>
      </w:pPr>
      <w:r>
        <w:t>An excellent style manual for science writers is [7].</w:t>
      </w:r>
    </w:p>
    <w:p w:rsidR="00CA4EE8" w:rsidRDefault="00201B10">
      <w:pPr>
        <w:pStyle w:val="Heading1"/>
      </w:pPr>
      <w:r>
        <w:t>Using the Template</w:t>
      </w:r>
    </w:p>
    <w:p w:rsidR="00CA4EE8" w:rsidRDefault="00201B10">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CA4EE8" w:rsidRDefault="00201B10">
      <w:pPr>
        <w:pStyle w:val="Heading2"/>
      </w:pPr>
      <w:r>
        <w:t>Authors and Affiliations</w:t>
      </w:r>
    </w:p>
    <w:p w:rsidR="00CA4EE8" w:rsidRDefault="00201B10">
      <w:pPr>
        <w:pStyle w:val="BodyText"/>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t>Please keep your affiliations as succinct as possible (for example, do not differentiate among departments of the same organization).</w:t>
      </w:r>
    </w:p>
    <w:p w:rsidR="00CA4EE8" w:rsidRDefault="00201B10">
      <w:pPr>
        <w:pStyle w:val="Heading3"/>
      </w:pPr>
      <w:r>
        <w:t xml:space="preserve">For papers with more than six authors: </w:t>
      </w:r>
      <w:r>
        <w:rPr>
          <w:i w:val="0"/>
        </w:rPr>
        <w:t>Add author names horizontally, moving to a third row if needed for more than 8 authors.</w:t>
      </w:r>
    </w:p>
    <w:p w:rsidR="00CA4EE8" w:rsidRDefault="00201B10">
      <w:pPr>
        <w:pStyle w:val="Heading3"/>
      </w:pPr>
      <w:r>
        <w:t xml:space="preserve">For papers with less than six authors: </w:t>
      </w:r>
      <w:r>
        <w:rPr>
          <w:i w:val="0"/>
        </w:rPr>
        <w:t>To change the default, adjust the template as follows.</w:t>
      </w:r>
    </w:p>
    <w:p w:rsidR="00CA4EE8" w:rsidRDefault="00201B10">
      <w:pPr>
        <w:pStyle w:val="Heading4"/>
      </w:pPr>
      <w:r>
        <w:t xml:space="preserve">Selection: </w:t>
      </w:r>
      <w:r>
        <w:rPr>
          <w:i w:val="0"/>
        </w:rPr>
        <w:t>Highlight all author and affiliation lines.</w:t>
      </w:r>
    </w:p>
    <w:p w:rsidR="00CA4EE8" w:rsidRDefault="00201B10">
      <w:pPr>
        <w:pStyle w:val="Heading4"/>
      </w:pPr>
      <w:r>
        <w:t xml:space="preserve">Change number of columns: </w:t>
      </w:r>
      <w:r>
        <w:rPr>
          <w:i w:val="0"/>
        </w:rPr>
        <w:t>Select the Columns icon from the MS Word Standard toolbar and then select the correct number of columns from the selection palette.</w:t>
      </w:r>
    </w:p>
    <w:p w:rsidR="00CA4EE8" w:rsidRDefault="00201B10">
      <w:pPr>
        <w:pStyle w:val="Heading4"/>
      </w:pPr>
      <w:r>
        <w:t xml:space="preserve">Deletion: </w:t>
      </w:r>
      <w:r>
        <w:rPr>
          <w:i w:val="0"/>
        </w:rPr>
        <w:t>Delete the author and affiliation lines for the extra authors.</w:t>
      </w:r>
    </w:p>
    <w:p w:rsidR="00CA4EE8" w:rsidRDefault="00CA4EE8">
      <w:pPr>
        <w:jc w:val="left"/>
        <w:rPr>
          <w:i/>
          <w:iCs/>
          <w:lang w:val="en-IN" w:eastAsia="en-IN"/>
        </w:rPr>
      </w:pPr>
    </w:p>
    <w:p w:rsidR="00CA4EE8" w:rsidRDefault="00201B10">
      <w:pPr>
        <w:pStyle w:val="Heading2"/>
      </w:pPr>
      <w:r>
        <w:t>Identify the Headings</w:t>
      </w:r>
    </w:p>
    <w:p w:rsidR="00CA4EE8" w:rsidRDefault="00201B10">
      <w:pPr>
        <w:pStyle w:val="BodyText"/>
      </w:pPr>
      <w:r>
        <w:t>Headings, or heads, are organizational devices that guide the reader through your paper. There are two types: component heads and text heads.</w:t>
      </w:r>
    </w:p>
    <w:p w:rsidR="00CA4EE8" w:rsidRDefault="00201B10">
      <w:pPr>
        <w:pStyle w:val="BodyText"/>
      </w:pPr>
      <w: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CA4EE8" w:rsidRDefault="00201B10">
      <w:pPr>
        <w:pStyle w:val="BodyText"/>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CA4EE8" w:rsidRDefault="00201B10">
      <w:pPr>
        <w:pStyle w:val="Heading2"/>
      </w:pPr>
      <w:r>
        <w:t>Figures and Tables</w:t>
      </w:r>
    </w:p>
    <w:p w:rsidR="00CA4EE8" w:rsidRDefault="00201B10">
      <w:pPr>
        <w:pStyle w:val="Heading4"/>
      </w:pPr>
      <w:r>
        <w:rPr>
          <w:rFonts w:eastAsia="Times New Roman"/>
        </w:rPr>
        <w:t xml:space="preserve"> </w:t>
      </w:r>
      <w:r>
        <w:t xml:space="preserve">Positioning Figures and Tables: </w:t>
      </w:r>
      <w:r>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Pr>
          <w:i w:val="0"/>
        </w:rPr>
        <w:lastRenderedPageBreak/>
        <w:t>figures and tables after they are cited in the text. Use the abbreviation “Fig. 1”, even at the beginning of a sentence.</w:t>
      </w:r>
    </w:p>
    <w:p w:rsidR="00CA4EE8" w:rsidRDefault="00201B10">
      <w:pPr>
        <w:pStyle w:val="tablehead"/>
      </w:pPr>
      <w:r>
        <w:t>Table Type Styles</w:t>
      </w:r>
    </w:p>
    <w:tbl>
      <w:tblPr>
        <w:tblW w:w="0" w:type="auto"/>
        <w:tblInd w:w="108" w:type="dxa"/>
        <w:tblLayout w:type="fixed"/>
        <w:tblLook w:val="0000" w:firstRow="0" w:lastRow="0" w:firstColumn="0" w:lastColumn="0" w:noHBand="0" w:noVBand="0"/>
      </w:tblPr>
      <w:tblGrid>
        <w:gridCol w:w="720"/>
        <w:gridCol w:w="2340"/>
        <w:gridCol w:w="900"/>
        <w:gridCol w:w="910"/>
      </w:tblGrid>
      <w:tr w:rsidR="00CA4EE8">
        <w:trPr>
          <w:cantSplit/>
          <w:trHeight w:val="240"/>
          <w:tblHeader/>
        </w:trPr>
        <w:tc>
          <w:tcPr>
            <w:tcW w:w="720" w:type="dxa"/>
            <w:vMerge w:val="restart"/>
            <w:tcBorders>
              <w:top w:val="single" w:sz="2" w:space="0" w:color="000000"/>
              <w:left w:val="single" w:sz="2" w:space="0" w:color="000000"/>
              <w:bottom w:val="single" w:sz="2" w:space="0" w:color="000000"/>
            </w:tcBorders>
            <w:shd w:val="clear" w:color="auto" w:fill="auto"/>
            <w:vAlign w:val="center"/>
          </w:tcPr>
          <w:p w:rsidR="00CA4EE8" w:rsidRDefault="00201B10">
            <w:pPr>
              <w:pStyle w:val="tablecolhead"/>
            </w:pPr>
            <w:r>
              <w:t>Table Head</w:t>
            </w:r>
          </w:p>
        </w:tc>
        <w:tc>
          <w:tcPr>
            <w:tcW w:w="4150"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rsidR="00CA4EE8" w:rsidRDefault="00201B10">
            <w:pPr>
              <w:pStyle w:val="tablecolhead"/>
            </w:pPr>
            <w:r>
              <w:t>Table Column Head</w:t>
            </w:r>
          </w:p>
        </w:tc>
      </w:tr>
      <w:tr w:rsidR="00CA4EE8">
        <w:trPr>
          <w:cantSplit/>
          <w:trHeight w:val="240"/>
          <w:tblHeader/>
        </w:trPr>
        <w:tc>
          <w:tcPr>
            <w:tcW w:w="720" w:type="dxa"/>
            <w:vMerge/>
            <w:tcBorders>
              <w:top w:val="single" w:sz="2" w:space="0" w:color="000000"/>
              <w:left w:val="single" w:sz="2" w:space="0" w:color="000000"/>
              <w:bottom w:val="single" w:sz="2" w:space="0" w:color="000000"/>
            </w:tcBorders>
            <w:shd w:val="clear" w:color="auto" w:fill="auto"/>
          </w:tcPr>
          <w:p w:rsidR="00CA4EE8" w:rsidRDefault="00CA4EE8">
            <w:pPr>
              <w:snapToGrid w:val="0"/>
              <w:rPr>
                <w:sz w:val="16"/>
                <w:szCs w:val="16"/>
              </w:rPr>
            </w:pPr>
          </w:p>
        </w:tc>
        <w:tc>
          <w:tcPr>
            <w:tcW w:w="2340" w:type="dxa"/>
            <w:tcBorders>
              <w:top w:val="single" w:sz="2" w:space="0" w:color="000000"/>
              <w:left w:val="single" w:sz="2" w:space="0" w:color="000000"/>
              <w:bottom w:val="single" w:sz="2" w:space="0" w:color="000000"/>
            </w:tcBorders>
            <w:shd w:val="clear" w:color="auto" w:fill="auto"/>
            <w:vAlign w:val="center"/>
          </w:tcPr>
          <w:p w:rsidR="00CA4EE8" w:rsidRDefault="00201B10">
            <w:pPr>
              <w:pStyle w:val="tablecolsubhead"/>
            </w:pPr>
            <w:r>
              <w:t>Table column subhead</w:t>
            </w:r>
          </w:p>
        </w:tc>
        <w:tc>
          <w:tcPr>
            <w:tcW w:w="900" w:type="dxa"/>
            <w:tcBorders>
              <w:top w:val="single" w:sz="2" w:space="0" w:color="000000"/>
              <w:left w:val="single" w:sz="2" w:space="0" w:color="000000"/>
              <w:bottom w:val="single" w:sz="2" w:space="0" w:color="000000"/>
            </w:tcBorders>
            <w:shd w:val="clear" w:color="auto" w:fill="auto"/>
            <w:vAlign w:val="center"/>
          </w:tcPr>
          <w:p w:rsidR="00CA4EE8" w:rsidRDefault="00201B10">
            <w:pPr>
              <w:pStyle w:val="tablecolsubhead"/>
            </w:pPr>
            <w:r>
              <w:t>Subhead</w:t>
            </w:r>
          </w:p>
        </w:tc>
        <w:tc>
          <w:tcPr>
            <w:tcW w:w="910" w:type="dxa"/>
            <w:tcBorders>
              <w:top w:val="single" w:sz="2" w:space="0" w:color="000000"/>
              <w:left w:val="single" w:sz="2" w:space="0" w:color="000000"/>
              <w:bottom w:val="single" w:sz="2" w:space="0" w:color="000000"/>
              <w:right w:val="single" w:sz="2" w:space="0" w:color="000000"/>
            </w:tcBorders>
            <w:shd w:val="clear" w:color="auto" w:fill="auto"/>
            <w:vAlign w:val="center"/>
          </w:tcPr>
          <w:p w:rsidR="00CA4EE8" w:rsidRDefault="00201B10">
            <w:pPr>
              <w:pStyle w:val="tablecolsubhead"/>
            </w:pPr>
            <w:r>
              <w:t>Subhead</w:t>
            </w:r>
          </w:p>
        </w:tc>
      </w:tr>
      <w:tr w:rsidR="00CA4EE8">
        <w:trPr>
          <w:trHeight w:val="320"/>
        </w:trPr>
        <w:tc>
          <w:tcPr>
            <w:tcW w:w="720" w:type="dxa"/>
            <w:tcBorders>
              <w:top w:val="single" w:sz="2" w:space="0" w:color="000000"/>
              <w:left w:val="single" w:sz="2" w:space="0" w:color="000000"/>
              <w:bottom w:val="single" w:sz="2" w:space="0" w:color="000000"/>
            </w:tcBorders>
            <w:shd w:val="clear" w:color="auto" w:fill="auto"/>
            <w:vAlign w:val="center"/>
          </w:tcPr>
          <w:p w:rsidR="00CA4EE8" w:rsidRDefault="00201B10">
            <w:pPr>
              <w:pStyle w:val="tablecopy"/>
            </w:pPr>
            <w:r>
              <w:t>copy</w:t>
            </w:r>
          </w:p>
        </w:tc>
        <w:tc>
          <w:tcPr>
            <w:tcW w:w="2340" w:type="dxa"/>
            <w:tcBorders>
              <w:top w:val="single" w:sz="2" w:space="0" w:color="000000"/>
              <w:left w:val="single" w:sz="2" w:space="0" w:color="000000"/>
              <w:bottom w:val="single" w:sz="2" w:space="0" w:color="000000"/>
            </w:tcBorders>
            <w:shd w:val="clear" w:color="auto" w:fill="auto"/>
            <w:vAlign w:val="center"/>
          </w:tcPr>
          <w:p w:rsidR="00CA4EE8" w:rsidRDefault="00201B10">
            <w:pPr>
              <w:pStyle w:val="tablecopy"/>
            </w:pPr>
            <w:r>
              <w:t xml:space="preserve">More table </w:t>
            </w:r>
            <w:proofErr w:type="spellStart"/>
            <w:r>
              <w:t>copy</w:t>
            </w:r>
            <w:r>
              <w:rPr>
                <w:vertAlign w:val="superscript"/>
              </w:rPr>
              <w:t>a</w:t>
            </w:r>
            <w:proofErr w:type="spellEnd"/>
          </w:p>
        </w:tc>
        <w:tc>
          <w:tcPr>
            <w:tcW w:w="900" w:type="dxa"/>
            <w:tcBorders>
              <w:top w:val="single" w:sz="2" w:space="0" w:color="000000"/>
              <w:left w:val="single" w:sz="2" w:space="0" w:color="000000"/>
              <w:bottom w:val="single" w:sz="2" w:space="0" w:color="000000"/>
            </w:tcBorders>
            <w:shd w:val="clear" w:color="auto" w:fill="auto"/>
            <w:vAlign w:val="center"/>
          </w:tcPr>
          <w:p w:rsidR="00CA4EE8" w:rsidRDefault="00CA4EE8">
            <w:pPr>
              <w:snapToGrid w:val="0"/>
              <w:rPr>
                <w:sz w:val="16"/>
                <w:szCs w:val="16"/>
              </w:rPr>
            </w:pPr>
          </w:p>
        </w:tc>
        <w:tc>
          <w:tcPr>
            <w:tcW w:w="910" w:type="dxa"/>
            <w:tcBorders>
              <w:top w:val="single" w:sz="2" w:space="0" w:color="000000"/>
              <w:left w:val="single" w:sz="2" w:space="0" w:color="000000"/>
              <w:bottom w:val="single" w:sz="2" w:space="0" w:color="000000"/>
              <w:right w:val="single" w:sz="2" w:space="0" w:color="000000"/>
            </w:tcBorders>
            <w:shd w:val="clear" w:color="auto" w:fill="auto"/>
            <w:vAlign w:val="center"/>
          </w:tcPr>
          <w:p w:rsidR="00CA4EE8" w:rsidRDefault="00CA4EE8">
            <w:pPr>
              <w:snapToGrid w:val="0"/>
              <w:rPr>
                <w:sz w:val="16"/>
                <w:szCs w:val="16"/>
              </w:rPr>
            </w:pPr>
          </w:p>
        </w:tc>
      </w:tr>
    </w:tbl>
    <w:p w:rsidR="00CA4EE8" w:rsidRDefault="00201B10">
      <w:pPr>
        <w:pStyle w:val="tablefootnote"/>
      </w:pPr>
      <w:r>
        <w:t>Sample of a Table footnote. (</w:t>
      </w:r>
      <w:r>
        <w:rPr>
          <w:i/>
        </w:rPr>
        <w:t>Table footnote</w:t>
      </w:r>
      <w:r>
        <w:t>)</w:t>
      </w:r>
    </w:p>
    <w:p w:rsidR="00CA4EE8" w:rsidRDefault="00201B10">
      <w:pPr>
        <w:pStyle w:val="figurecaption"/>
      </w:pPr>
      <w:r>
        <w:t xml:space="preserve">Example of a figure caption. </w:t>
      </w:r>
      <w:r>
        <w:rPr>
          <w:iCs/>
        </w:rPr>
        <w:t>(</w:t>
      </w:r>
      <w:r>
        <w:rPr>
          <w:i/>
          <w:iCs/>
        </w:rPr>
        <w:t>figure caption</w:t>
      </w:r>
      <w:r>
        <w:rPr>
          <w:iCs/>
        </w:rPr>
        <w:t>)</w:t>
      </w:r>
    </w:p>
    <w:p w:rsidR="00CA4EE8" w:rsidRDefault="00201B10">
      <w:pPr>
        <w:pStyle w:val="BodyText"/>
      </w:pPr>
      <w: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CA4EE8" w:rsidRDefault="00201B10">
      <w:pPr>
        <w:pStyle w:val="Heading5"/>
      </w:pPr>
      <w:r>
        <w:t xml:space="preserve">Acknowledgment </w:t>
      </w:r>
      <w:r>
        <w:rPr>
          <w:i/>
          <w:iCs/>
        </w:rPr>
        <w:t>(</w:t>
      </w:r>
      <w:r>
        <w:rPr>
          <w:i/>
          <w:iCs/>
          <w:smallCaps w:val="0"/>
        </w:rPr>
        <w:t>Heading 5</w:t>
      </w:r>
      <w:r>
        <w:rPr>
          <w:i/>
          <w:iCs/>
        </w:rPr>
        <w:t>)</w:t>
      </w:r>
    </w:p>
    <w:p w:rsidR="00CA4EE8" w:rsidRDefault="00201B10">
      <w:pPr>
        <w:pStyle w:val="BodyText"/>
      </w:pPr>
      <w:r>
        <w:t>The preferred spelling of the word “acknowledgment” in America is without an “e” after the “g”. Avoid the stilted expression “</w:t>
      </w:r>
      <w:proofErr w:type="spellStart"/>
      <w:r>
        <w:rPr>
          <w:lang w:val="en-US"/>
        </w:rPr>
        <w:t>o</w:t>
      </w:r>
      <w:r>
        <w:t>ne</w:t>
      </w:r>
      <w:proofErr w:type="spellEnd"/>
      <w:r>
        <w:t xml:space="preserve"> of us (R. B. G.) thanks ...</w:t>
      </w:r>
      <w:r>
        <w:rPr>
          <w:lang w:val="en-US"/>
        </w:rPr>
        <w:t xml:space="preserve">”.  </w:t>
      </w:r>
      <w:r>
        <w:t>Instead, try “R. B. G. thanks...”.</w:t>
      </w:r>
      <w:r>
        <w:rPr>
          <w:lang w:val="en-US"/>
        </w:rPr>
        <w:t xml:space="preserve"> </w:t>
      </w:r>
      <w:r>
        <w:t>Put sponsor acknowledgments in the unnumbered footnote on the first page.</w:t>
      </w:r>
    </w:p>
    <w:p w:rsidR="00CA4EE8" w:rsidRDefault="00201B10">
      <w:pPr>
        <w:pStyle w:val="Heading5"/>
      </w:pPr>
      <w:r>
        <w:t>References</w:t>
      </w:r>
    </w:p>
    <w:p w:rsidR="00CA4EE8" w:rsidRDefault="00201B10">
      <w:pPr>
        <w:pStyle w:val="BodyText"/>
      </w:pPr>
      <w: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p>
    <w:p w:rsidR="00CA4EE8" w:rsidRDefault="00201B10">
      <w:pPr>
        <w:pStyle w:val="BodyText"/>
      </w:pPr>
      <w:r>
        <w:t>Number footnotes separately in superscripts. Place the actual footnote at the bottom of the column in which it was cited. Do not put footnotes in the</w:t>
      </w:r>
      <w:r>
        <w:rPr>
          <w:lang w:val="en-US"/>
        </w:rPr>
        <w:t xml:space="preserve"> abstract or</w:t>
      </w:r>
      <w:r>
        <w:t xml:space="preserve"> reference list. Use letters for table footnotes.</w:t>
      </w:r>
    </w:p>
    <w:p w:rsidR="00CA4EE8" w:rsidRDefault="00201B10">
      <w:pPr>
        <w:pStyle w:val="BodyText"/>
      </w:pPr>
      <w:r>
        <w:t>Unless there are six authors or more give all authors</w:t>
      </w:r>
      <w:r>
        <w:rPr>
          <w:lang w:val="en-US"/>
        </w:rPr>
        <w:t xml:space="preserve">’ </w:t>
      </w:r>
      <w: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CA4EE8" w:rsidRDefault="00201B10">
      <w:pPr>
        <w:pStyle w:val="BodyText"/>
      </w:pPr>
      <w:r>
        <w:t>For papers published in translation journals, please give the English citation first, followed by the original foreign-language citation [6].</w:t>
      </w:r>
    </w:p>
    <w:p w:rsidR="00CA4EE8" w:rsidRDefault="00CA4EE8"/>
    <w:p w:rsidR="00CA4EE8" w:rsidRDefault="00201B10">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CA4EE8" w:rsidRDefault="00201B10">
      <w:pPr>
        <w:pStyle w:val="references"/>
        <w:ind w:left="354" w:hanging="354"/>
      </w:pPr>
      <w:r>
        <w:t>J. Clerk Maxwell, A Treatise on Electricity and Magnetism, 3rd ed., vol. 2. Oxford: Clarendon, 1892, pp.68–73.</w:t>
      </w:r>
    </w:p>
    <w:p w:rsidR="00CA4EE8" w:rsidRDefault="00201B10">
      <w:pPr>
        <w:pStyle w:val="references"/>
        <w:ind w:left="354" w:hanging="354"/>
      </w:pPr>
      <w:r>
        <w:t xml:space="preserve">I. S. Jacobs and C. P. Bean, “Fine particles, thin films and exchange anisotropy,” in Magnetism, vol. III, G. T. </w:t>
      </w:r>
      <w:proofErr w:type="spellStart"/>
      <w:r>
        <w:t>Rado</w:t>
      </w:r>
      <w:proofErr w:type="spellEnd"/>
      <w:r>
        <w:t xml:space="preserve"> and H. Suhl, Eds. New York: Academic, 1963, pp. 271–350.</w:t>
      </w:r>
    </w:p>
    <w:p w:rsidR="00CA4EE8" w:rsidRDefault="00201B10">
      <w:pPr>
        <w:pStyle w:val="references"/>
        <w:ind w:left="354" w:hanging="354"/>
      </w:pPr>
      <w:r>
        <w:t>K. Elissa, “Title of paper if known,” unpublished.</w:t>
      </w:r>
    </w:p>
    <w:p w:rsidR="00CA4EE8" w:rsidRDefault="00201B10">
      <w:pPr>
        <w:pStyle w:val="references"/>
        <w:ind w:left="354" w:hanging="354"/>
      </w:pPr>
      <w:r>
        <w:t>R. Nicole, “Title of paper with only first word capitalized,” J. Name Stand. Abbrev., in press.</w:t>
      </w:r>
    </w:p>
    <w:p w:rsidR="00CA4EE8" w:rsidRDefault="00201B10">
      <w:pPr>
        <w:pStyle w:val="references"/>
        <w:ind w:left="354" w:hanging="354"/>
      </w:pPr>
      <w:r>
        <w:t xml:space="preserve">Y. Yorozu, M. Hirano, K. Oka, and Y. Tagawa, “Electron spectroscopy studies on magneto-optical media and plastic substrate interface,” IEEE </w:t>
      </w:r>
      <w:r>
        <w:t xml:space="preserve">Transl. J. </w:t>
      </w:r>
      <w:proofErr w:type="spellStart"/>
      <w:r>
        <w:t>Magn</w:t>
      </w:r>
      <w:proofErr w:type="spellEnd"/>
      <w:r>
        <w:t>. Japan, vol. 2, pp. 740–741, August 1987 [Digests 9th Annual Conf. Magnetics Japan, p. 301, 1982].</w:t>
      </w:r>
    </w:p>
    <w:p w:rsidR="00CA4EE8" w:rsidRDefault="00201B10">
      <w:pPr>
        <w:pStyle w:val="references"/>
        <w:ind w:left="354" w:hanging="354"/>
      </w:pPr>
      <w:r>
        <w:t>M. Young, The Technical Writer’s Handbook. Mill Valley, CA: University Science, 1989.</w:t>
      </w:r>
    </w:p>
    <w:p w:rsidR="00CA4EE8" w:rsidRDefault="00CA4EE8">
      <w:pPr>
        <w:pStyle w:val="references"/>
        <w:numPr>
          <w:ilvl w:val="0"/>
          <w:numId w:val="0"/>
        </w:numPr>
        <w:ind w:left="360" w:hanging="360"/>
      </w:pPr>
    </w:p>
    <w:p w:rsidR="00CA4EE8" w:rsidRDefault="00201B10">
      <w:pPr>
        <w:pStyle w:val="references"/>
        <w:numPr>
          <w:ilvl w:val="0"/>
          <w:numId w:val="0"/>
        </w:numPr>
        <w:ind w:left="360" w:hanging="360"/>
        <w:jc w:val="center"/>
        <w:sectPr w:rsidR="00CA4EE8">
          <w:type w:val="continuous"/>
          <w:pgSz w:w="11906" w:h="16838"/>
          <w:pgMar w:top="540" w:right="893" w:bottom="1440" w:left="893" w:header="720" w:footer="720" w:gutter="0"/>
          <w:cols w:num="2" w:space="360"/>
          <w:docGrid w:linePitch="360"/>
        </w:sectPr>
      </w:pPr>
      <w:r>
        <w:rPr>
          <w:rFonts w:eastAsia="SimSun"/>
          <w:b/>
          <w:color w:val="FF0000"/>
          <w:spacing w:val="-1"/>
          <w:sz w:val="20"/>
          <w:szCs w:val="20"/>
          <w:lang w:val="x-none"/>
        </w:rPr>
        <w:t>IEEE conference templates contain guidance text for composing and formatting conference papers. Please ensure that all template text is removed from your conference paper prior to submission to the conference. Failure to remove template text from your paper may</w:t>
      </w:r>
      <w:r>
        <w:t xml:space="preserve"> result in your paper not being published.</w:t>
      </w:r>
    </w:p>
    <w:p w:rsidR="00201B10" w:rsidRDefault="00411FDD">
      <w:r>
        <w:rPr>
          <w:noProof/>
        </w:rPr>
        <w:lastRenderedPageBreak/>
        <mc:AlternateContent>
          <mc:Choice Requires="wps">
            <w:drawing>
              <wp:anchor distT="0" distB="0" distL="0" distR="114935" simplePos="0" relativeHeight="251658240" behindDoc="1" locked="0" layoutInCell="1" allowOverlap="1">
                <wp:simplePos x="0" y="0"/>
                <wp:positionH relativeFrom="page">
                  <wp:posOffset>571500</wp:posOffset>
                </wp:positionH>
                <wp:positionV relativeFrom="paragraph">
                  <wp:posOffset>251460</wp:posOffset>
                </wp:positionV>
                <wp:extent cx="3199130" cy="1141730"/>
                <wp:effectExtent l="9525" t="13335" r="10795" b="6985"/>
                <wp:wrapTight wrapText="bothSides">
                  <wp:wrapPolygon edited="0">
                    <wp:start x="-64" y="-180"/>
                    <wp:lineTo x="-64" y="21600"/>
                    <wp:lineTo x="21664" y="21600"/>
                    <wp:lineTo x="21664" y="-180"/>
                    <wp:lineTo x="-64" y="-180"/>
                  </wp:wrapPolygon>
                </wp:wrapTight>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9130" cy="1141730"/>
                        </a:xfrm>
                        <a:prstGeom prst="rect">
                          <a:avLst/>
                        </a:prstGeom>
                        <a:solidFill>
                          <a:srgbClr val="FFFFFF"/>
                        </a:solidFill>
                        <a:ln w="9525" cmpd="sng">
                          <a:solidFill>
                            <a:srgbClr val="000000"/>
                          </a:solidFill>
                          <a:prstDash val="solid"/>
                          <a:miter lim="800000"/>
                          <a:headEnd/>
                          <a:tailEnd/>
                        </a:ln>
                      </wps:spPr>
                      <wps:txbx>
                        <w:txbxContent>
                          <w:p w:rsidR="00CA4EE8" w:rsidRDefault="00201B10">
                            <w:pPr>
                              <w:pStyle w:val="BodyText"/>
                            </w:pPr>
                            <w:r>
                              <w:t>We suggest that you use a text box to insert a graphic (which is ideally a 300 dpi TIFF or EPS file, with all fonts embedded) because, in an MSW document, this method is somewhat more stable than directly inserting a picture.</w:t>
                            </w:r>
                          </w:p>
                          <w:p w:rsidR="00CA4EE8" w:rsidRDefault="00201B10">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45pt;margin-top:19.8pt;width:251.9pt;height:89.9pt;z-index:-251658240;visibility:visible;mso-wrap-style:square;mso-width-percent:0;mso-height-percent:0;mso-wrap-distance-left:0;mso-wrap-distance-top:0;mso-wrap-distance-right:9.0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">
                <v:textbox>
                  <w:txbxContent>
                    <w:p w:rsidR="00CA4EE8" w:rsidRDefault="00201B10">
                      <w:pPr>
                        <w:pStyle w:val="BodyText"/>
                      </w:pPr>
                      <w:r>
                        <w:t>We suggest that you use a text box to insert a graphic (which is ideally a 300 dpi TIFF or EPS file, with all fonts embedded) because, in an MSW document, this method is somewhat more stable than directly inserting a picture.</w:t>
                      </w:r>
                    </w:p>
                    <w:p w:rsidR="00CA4EE8" w:rsidRDefault="00201B10">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txbxContent>
                </v:textbox>
                <w10:wrap type="tight" anchorx="page"/>
              </v:shape>
            </w:pict>
          </mc:Fallback>
        </mc:AlternateContent>
      </w:r>
    </w:p>
    <w:sectPr w:rsidR="00201B10">
      <w:footerReference w:type="even" r:id="rId9"/>
      <w:footerReference w:type="default" r:id="rId10"/>
      <w:footerReference w:type="first" r:id="rId11"/>
      <w:pgSz w:w="11906" w:h="16838"/>
      <w:pgMar w:top="1080" w:right="893" w:bottom="776"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D67F1" w:rsidRDefault="000D67F1">
      <w:r>
        <w:separator/>
      </w:r>
    </w:p>
  </w:endnote>
  <w:endnote w:type="continuationSeparator" w:id="0">
    <w:p w:rsidR="000D67F1" w:rsidRDefault="000D6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Regular">
    <w:charset w:val="01"/>
    <w:family w:val="auto"/>
    <w:pitch w:val="variable"/>
  </w:font>
  <w:font w:name="FreeSans">
    <w:altName w:val="Calibri"/>
    <w:charset w:val="01"/>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4EE8" w:rsidRDefault="00CA4E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4EE8" w:rsidRDefault="00CA4EE8">
    <w:pPr>
      <w:pStyle w:val="Footer"/>
      <w:jc w:val="lef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4EE8" w:rsidRDefault="00CA4EE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4EE8" w:rsidRDefault="00CA4EE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4EE8" w:rsidRDefault="00CA4E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D67F1" w:rsidRDefault="000D67F1">
      <w:r>
        <w:separator/>
      </w:r>
    </w:p>
  </w:footnote>
  <w:footnote w:type="continuationSeparator" w:id="0">
    <w:p w:rsidR="000D67F1" w:rsidRDefault="000D67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Roman"/>
      <w:pStyle w:val="Heading1"/>
      <w:lvlText w:val="%1."/>
      <w:lvlJc w:val="center"/>
      <w:pPr>
        <w:tabs>
          <w:tab w:val="num" w:pos="576"/>
        </w:tabs>
        <w:ind w:left="0" w:firstLine="216"/>
      </w:pPr>
      <w:rPr>
        <w:rFonts w:ascii="Times New Roman" w:hAnsi="Times New Roman" w:cs="Times New Roman" w:hint="default"/>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hint="default"/>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hint="default"/>
      </w:rPr>
    </w:lvl>
  </w:abstractNum>
  <w:abstractNum w:abstractNumId="3" w15:restartNumberingAfterBreak="0">
    <w:nsid w:val="00000004"/>
    <w:multiLevelType w:val="singleLevel"/>
    <w:tmpl w:val="00000004"/>
    <w:name w:val="WW8Num4"/>
    <w:lvl w:ilvl="0">
      <w:start w:val="1"/>
      <w:numFmt w:val="lowerLetter"/>
      <w:pStyle w:val="tablefootnote"/>
      <w:lvlText w:val="%1."/>
      <w:lvlJc w:val="right"/>
      <w:pPr>
        <w:tabs>
          <w:tab w:val="num" w:pos="0"/>
        </w:tabs>
        <w:ind w:left="418" w:hanging="360"/>
      </w:pPr>
      <w:rPr>
        <w:rFonts w:ascii="Times New Roman" w:hAnsi="Times New Roman" w:cs="Times New Roman" w:hint="default"/>
        <w:b w:val="0"/>
        <w:i w:val="0"/>
        <w:caps w:val="0"/>
        <w:smallCaps w:val="0"/>
        <w:strike w:val="0"/>
        <w:dstrike w:val="0"/>
        <w:vanish w:val="0"/>
        <w:color w:val="000000"/>
        <w:spacing w:val="0"/>
        <w:w w:val="100"/>
        <w:kern w:val="1"/>
        <w:position w:val="0"/>
        <w:sz w:val="16"/>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00000005"/>
    <w:multiLevelType w:val="singleLevel"/>
    <w:tmpl w:val="00000005"/>
    <w:name w:val="WW8Num5"/>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00000006"/>
    <w:multiLevelType w:val="singleLevel"/>
    <w:tmpl w:val="00000006"/>
    <w:name w:val="WW8Num6"/>
    <w:lvl w:ilvl="0">
      <w:start w:val="1"/>
      <w:numFmt w:val="decimal"/>
      <w:pStyle w:val="figurecaption"/>
      <w:lvlText w:val="Fig. %1."/>
      <w:lvlJc w:val="left"/>
      <w:pPr>
        <w:tabs>
          <w:tab w:val="num" w:pos="0"/>
        </w:tabs>
        <w:ind w:left="360" w:hanging="360"/>
      </w:pPr>
      <w:rPr>
        <w:rFonts w:ascii="Times New Roman" w:hAnsi="Times New Roman" w:cs="Times New Roman" w:hint="default"/>
        <w:b w:val="0"/>
        <w:bCs w:val="0"/>
        <w:i w:val="0"/>
        <w:iCs w:val="0"/>
        <w:color w:val="auto"/>
        <w:sz w:val="16"/>
        <w:szCs w:val="16"/>
      </w:rPr>
    </w:lvl>
  </w:abstractNum>
  <w:abstractNum w:abstractNumId="6" w15:restartNumberingAfterBreak="0">
    <w:nsid w:val="00000007"/>
    <w:multiLevelType w:val="singleLevel"/>
    <w:tmpl w:val="00000007"/>
    <w:name w:val="WW8Num7"/>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FDD"/>
    <w:rsid w:val="000D67F1"/>
    <w:rsid w:val="00201B10"/>
    <w:rsid w:val="00315346"/>
    <w:rsid w:val="00411FDD"/>
    <w:rsid w:val="00734F63"/>
    <w:rsid w:val="00B5042E"/>
    <w:rsid w:val="00CA4EE8"/>
    <w:rsid w:val="00CF557A"/>
    <w:rsid w:val="00DF0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E676B03"/>
  <w15:chartTrackingRefBased/>
  <w15:docId w15:val="{EF626191-74AD-464E-9639-08981A71D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center"/>
    </w:pPr>
    <w:rPr>
      <w:rFonts w:eastAsia="SimSun"/>
      <w:lang w:val="en-US" w:eastAsia="zh-CN"/>
    </w:r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lang w:val="en-IN" w:eastAsia="en-IN"/>
    </w:rPr>
  </w:style>
  <w:style w:type="paragraph" w:styleId="Heading2">
    <w:name w:val="heading 2"/>
    <w:basedOn w:val="Normal"/>
    <w:next w:val="Normal"/>
    <w:qFormat/>
    <w:pPr>
      <w:keepNext/>
      <w:keepLines/>
      <w:numPr>
        <w:ilvl w:val="1"/>
        <w:numId w:val="1"/>
      </w:numPr>
      <w:tabs>
        <w:tab w:val="left" w:pos="288"/>
      </w:tabs>
      <w:spacing w:before="120" w:after="60"/>
      <w:jc w:val="left"/>
      <w:outlineLvl w:val="1"/>
    </w:pPr>
    <w:rPr>
      <w:i/>
      <w:iCs/>
      <w:lang w:val="en-IN" w:eastAsia="en-IN"/>
    </w:rPr>
  </w:style>
  <w:style w:type="paragraph" w:styleId="Heading3">
    <w:name w:val="heading 3"/>
    <w:basedOn w:val="Normal"/>
    <w:next w:val="Normal"/>
    <w:qFormat/>
    <w:pPr>
      <w:numPr>
        <w:ilvl w:val="2"/>
        <w:numId w:val="1"/>
      </w:numPr>
      <w:spacing w:line="240" w:lineRule="exact"/>
      <w:ind w:firstLine="288"/>
      <w:jc w:val="both"/>
      <w:outlineLvl w:val="2"/>
    </w:pPr>
    <w:rPr>
      <w:i/>
      <w:iCs/>
      <w:lang w:val="en-IN" w:eastAsia="en-IN"/>
    </w:rPr>
  </w:style>
  <w:style w:type="paragraph" w:styleId="Heading4">
    <w:name w:val="heading 4"/>
    <w:basedOn w:val="Normal"/>
    <w:next w:val="Normal"/>
    <w:qFormat/>
    <w:pPr>
      <w:numPr>
        <w:ilvl w:val="3"/>
        <w:numId w:val="1"/>
      </w:numPr>
      <w:tabs>
        <w:tab w:val="left" w:pos="720"/>
      </w:tabs>
      <w:spacing w:before="40" w:after="40"/>
      <w:ind w:firstLine="504"/>
      <w:jc w:val="both"/>
      <w:outlineLvl w:val="3"/>
    </w:pPr>
    <w:rPr>
      <w:i/>
      <w:iCs/>
      <w:lang w:val="en-IN" w:eastAsia="en-IN"/>
    </w:rPr>
  </w:style>
  <w:style w:type="paragraph" w:styleId="Heading5">
    <w:name w:val="heading 5"/>
    <w:basedOn w:val="Normal"/>
    <w:next w:val="Normal"/>
    <w:qFormat/>
    <w:pPr>
      <w:tabs>
        <w:tab w:val="left" w:pos="360"/>
      </w:tabs>
      <w:spacing w:before="160" w:after="80"/>
      <w:outlineLvl w:val="4"/>
    </w:pPr>
    <w:rPr>
      <w:smallCaps/>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cs="Times New Roman" w:hint="default"/>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z1">
    <w:name w:val="WW8Num1z1"/>
    <w:rPr>
      <w:rFonts w:ascii="Times New Roman" w:hAnsi="Times New Roman" w:cs="Times New Roman" w:hint="default"/>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z3">
    <w:name w:val="WW8Num1z3"/>
    <w:rPr>
      <w:rFonts w:ascii="Times New Roman" w:hAnsi="Times New Roman" w:cs="Times New Roman" w:hint="default"/>
      <w:b w:val="0"/>
      <w:bCs w:val="0"/>
      <w:i/>
      <w:iCs/>
      <w:sz w:val="20"/>
      <w:szCs w:val="20"/>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Times New Roman" w:hAnsi="Times New Roman" w:cs="Times New Roman" w:hint="default"/>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hint="default"/>
    </w:rPr>
  </w:style>
  <w:style w:type="character" w:customStyle="1" w:styleId="WW8Num4z0">
    <w:name w:val="WW8Num4z0"/>
    <w:rPr>
      <w:rFonts w:ascii="Times New Roman" w:hAnsi="Times New Roman" w:cs="Times New Roman" w:hint="default"/>
      <w:b w:val="0"/>
      <w:i w:val="0"/>
      <w:caps w:val="0"/>
      <w:smallCaps w:val="0"/>
      <w:strike w:val="0"/>
      <w:dstrike w:val="0"/>
      <w:vanish w:val="0"/>
      <w:color w:val="000000"/>
      <w:spacing w:val="0"/>
      <w:w w:val="100"/>
      <w:kern w:val="1"/>
      <w:position w:val="0"/>
      <w:sz w:val="16"/>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0">
    <w:name w:val="WW8Num5z0"/>
    <w:rPr>
      <w:rFonts w:ascii="Times New Roman" w:hAnsi="Times New Roman" w:cs="Times New Roman" w:hint="default"/>
      <w:b w:val="0"/>
      <w:bCs w:val="0"/>
      <w:i w:val="0"/>
      <w:iCs w:val="0"/>
      <w:sz w:val="16"/>
      <w:szCs w:val="16"/>
    </w:rPr>
  </w:style>
  <w:style w:type="character" w:customStyle="1" w:styleId="WW8Num6z0">
    <w:name w:val="WW8Num6z0"/>
    <w:rPr>
      <w:rFonts w:ascii="Times New Roman" w:hAnsi="Times New Roman" w:cs="Times New Roman" w:hint="default"/>
      <w:b w:val="0"/>
      <w:bCs w:val="0"/>
      <w:i w:val="0"/>
      <w:iCs w:val="0"/>
      <w:color w:val="auto"/>
      <w:sz w:val="16"/>
      <w:szCs w:val="16"/>
    </w:rPr>
  </w:style>
  <w:style w:type="character" w:customStyle="1" w:styleId="WW8Num7z0">
    <w:name w:val="WW8Num7z0"/>
    <w:rPr>
      <w:rFonts w:ascii="Times New Roman" w:hAnsi="Times New Roman" w:cs="Times New Roman" w:hint="default"/>
      <w:b w:val="0"/>
      <w:bCs w:val="0"/>
      <w:i w:val="0"/>
      <w:iCs w:val="0"/>
      <w:sz w:val="16"/>
      <w:szCs w:val="16"/>
    </w:rPr>
  </w:style>
  <w:style w:type="character" w:customStyle="1" w:styleId="WW8Num1z2">
    <w:name w:val="WW8Num1z2"/>
    <w:rPr>
      <w:rFonts w:ascii="Courier New" w:hAnsi="Courier New" w:cs="Courier New" w:hint="default"/>
    </w:rPr>
  </w:style>
  <w:style w:type="character" w:customStyle="1" w:styleId="WW8Num8z0">
    <w:name w:val="WW8Num8z0"/>
    <w:rPr>
      <w:rFonts w:ascii="Symbol" w:hAnsi="Symbol" w:cs="Symbol" w:hint="default"/>
    </w:rPr>
  </w:style>
  <w:style w:type="character" w:customStyle="1" w:styleId="WW8Num9z0">
    <w:name w:val="WW8Num9z0"/>
    <w:rPr>
      <w:rFonts w:ascii="Symbol" w:hAnsi="Symbol" w:cs="Symbol" w:hint="default"/>
    </w:rPr>
  </w:style>
  <w:style w:type="character" w:customStyle="1" w:styleId="WW8Num10z0">
    <w:name w:val="WW8Num10z0"/>
  </w:style>
  <w:style w:type="character" w:customStyle="1" w:styleId="WW8Num11z0">
    <w:name w:val="WW8Num11z0"/>
    <w:rPr>
      <w:rFonts w:ascii="Symbol" w:hAnsi="Symbol" w:cs="Symbol" w:hint="default"/>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cs="Times New Roman" w:hint="default"/>
      <w:i w:val="0"/>
      <w:iCs w:val="0"/>
    </w:rPr>
  </w:style>
  <w:style w:type="character" w:customStyle="1" w:styleId="WW8Num13z1">
    <w:name w:val="WW8Num13z1"/>
    <w:rPr>
      <w:rFonts w:cs="Times New Roman"/>
    </w:rPr>
  </w:style>
  <w:style w:type="character" w:customStyle="1" w:styleId="WW8Num14z0">
    <w:name w:val="WW8Num14z0"/>
    <w:rPr>
      <w:rFonts w:ascii="Times New Roman" w:hAnsi="Times New Roman" w:cs="Times New Roman" w:hint="default"/>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4z1">
    <w:name w:val="WW8Num14z1"/>
    <w:rPr>
      <w:rFonts w:cs="Times New Roman"/>
    </w:rPr>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cs="Times New Roman" w:hint="default"/>
    </w:rPr>
  </w:style>
  <w:style w:type="character" w:customStyle="1" w:styleId="WW8Num17z0">
    <w:name w:val="WW8Num17z0"/>
    <w:rPr>
      <w:rFonts w:ascii="Times New Roman" w:hAnsi="Times New Roman" w:cs="Times New Roman" w:hint="default"/>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7z1">
    <w:name w:val="WW8Num17z1"/>
    <w:rPr>
      <w:rFonts w:ascii="Times New Roman" w:hAnsi="Times New Roman" w:cs="Times New Roman" w:hint="default"/>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7z3">
    <w:name w:val="WW8Num17z3"/>
    <w:rPr>
      <w:rFonts w:ascii="Times New Roman" w:hAnsi="Times New Roman" w:cs="Times New Roman" w:hint="default"/>
      <w:b w:val="0"/>
      <w:bCs w:val="0"/>
      <w:i/>
      <w:iCs/>
      <w:sz w:val="20"/>
      <w:szCs w:val="20"/>
    </w:rPr>
  </w:style>
  <w:style w:type="character" w:customStyle="1" w:styleId="WW8Num17z4">
    <w:name w:val="WW8Num17z4"/>
    <w:rPr>
      <w:rFonts w:cs="Times New Roman" w:hint="default"/>
    </w:rPr>
  </w:style>
  <w:style w:type="character" w:customStyle="1" w:styleId="WW8Num18z0">
    <w:name w:val="WW8Num18z0"/>
    <w:rPr>
      <w:rFonts w:ascii="Times New Roman" w:hAnsi="Times New Roman" w:cs="Times New Roman" w:hint="default"/>
      <w:b w:val="0"/>
      <w:i w:val="0"/>
      <w:caps w:val="0"/>
      <w:smallCaps w:val="0"/>
      <w:strike w:val="0"/>
      <w:dstrike w:val="0"/>
      <w:vanish w:val="0"/>
      <w:color w:val="000000"/>
      <w:spacing w:val="0"/>
      <w:w w:val="100"/>
      <w:kern w:val="1"/>
      <w:position w:val="0"/>
      <w:sz w:val="16"/>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Times New Roman" w:hAnsi="Times New Roman" w:cs="Times New Roman" w:hint="default"/>
      <w:b w:val="0"/>
      <w:bCs w:val="0"/>
      <w:i w:val="0"/>
      <w:iCs w:val="0"/>
      <w:sz w:val="16"/>
      <w:szCs w:val="16"/>
    </w:rPr>
  </w:style>
  <w:style w:type="character" w:customStyle="1" w:styleId="WW8Num20z0">
    <w:name w:val="WW8Num20z0"/>
    <w:rPr>
      <w:rFonts w:ascii="Times New Roman" w:hAnsi="Times New Roman" w:cs="Times New Roman" w:hint="default"/>
      <w:b w:val="0"/>
      <w:bCs w:val="0"/>
      <w:i w:val="0"/>
      <w:iCs w:val="0"/>
      <w:color w:val="auto"/>
      <w:sz w:val="16"/>
      <w:szCs w:val="16"/>
    </w:rPr>
  </w:style>
  <w:style w:type="character" w:customStyle="1" w:styleId="WW8Num20z1">
    <w:name w:val="WW8Num20z1"/>
    <w:rPr>
      <w:rFonts w:cs="Times New Roman"/>
    </w:rPr>
  </w:style>
  <w:style w:type="character" w:customStyle="1" w:styleId="WW8Num21z0">
    <w:name w:val="WW8Num21z0"/>
    <w:rPr>
      <w:rFonts w:ascii="Times New Roman" w:hAnsi="Times New Roman" w:cs="Times New Roman" w:hint="default"/>
      <w:b w:val="0"/>
      <w:bCs w:val="0"/>
      <w:i w:val="0"/>
      <w:iCs w:val="0"/>
      <w:sz w:val="16"/>
      <w:szCs w:val="16"/>
    </w:rPr>
  </w:style>
  <w:style w:type="character" w:customStyle="1" w:styleId="BodyTextChar">
    <w:name w:val="Body Text Char"/>
    <w:rPr>
      <w:spacing w:val="-1"/>
      <w:lang w:val="x-none"/>
    </w:rPr>
  </w:style>
  <w:style w:type="character" w:customStyle="1" w:styleId="HeaderChar">
    <w:name w:val="Header Char"/>
    <w:basedOn w:val="DefaultParagraphFont"/>
  </w:style>
  <w:style w:type="character" w:customStyle="1" w:styleId="FooterChar">
    <w:name w:val="Footer Char"/>
    <w:basedOn w:val="DefaultParagraphFont"/>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tabs>
        <w:tab w:val="left" w:pos="288"/>
      </w:tabs>
      <w:spacing w:after="120" w:line="228" w:lineRule="auto"/>
      <w:ind w:firstLine="288"/>
      <w:jc w:val="both"/>
    </w:pPr>
    <w:rPr>
      <w:spacing w:val="-1"/>
      <w:lang w:val="x-none"/>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bstract">
    <w:name w:val="Abstract"/>
    <w:pPr>
      <w:suppressAutoHyphens/>
      <w:spacing w:after="200"/>
      <w:ind w:firstLine="272"/>
      <w:jc w:val="both"/>
    </w:pPr>
    <w:rPr>
      <w:rFonts w:eastAsia="SimSun"/>
      <w:b/>
      <w:bCs/>
      <w:sz w:val="18"/>
      <w:szCs w:val="18"/>
      <w:lang w:val="en-US" w:eastAsia="zh-CN"/>
    </w:rPr>
  </w:style>
  <w:style w:type="paragraph" w:customStyle="1" w:styleId="Affiliation">
    <w:name w:val="Affiliation"/>
    <w:pPr>
      <w:suppressAutoHyphens/>
      <w:jc w:val="center"/>
    </w:pPr>
    <w:rPr>
      <w:rFonts w:eastAsia="SimSun"/>
      <w:lang w:val="en-US" w:eastAsia="zh-CN"/>
    </w:rPr>
  </w:style>
  <w:style w:type="paragraph" w:customStyle="1" w:styleId="Author">
    <w:name w:val="Author"/>
    <w:pPr>
      <w:suppressAutoHyphens/>
      <w:spacing w:before="360" w:after="40"/>
      <w:jc w:val="center"/>
    </w:pPr>
    <w:rPr>
      <w:rFonts w:eastAsia="SimSun"/>
      <w:sz w:val="22"/>
      <w:szCs w:val="22"/>
      <w:lang w:val="en-US"/>
    </w:rPr>
  </w:style>
  <w:style w:type="paragraph" w:customStyle="1" w:styleId="bulletlist">
    <w:name w:val="bullet list"/>
    <w:basedOn w:val="BodyText"/>
    <w:pPr>
      <w:numPr>
        <w:numId w:val="3"/>
      </w:numPr>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tabs>
        <w:tab w:val="left" w:pos="533"/>
      </w:tabs>
      <w:suppressAutoHyphens/>
      <w:spacing w:before="80" w:after="200"/>
      <w:ind w:left="0" w:firstLine="0"/>
      <w:jc w:val="both"/>
    </w:pPr>
    <w:rPr>
      <w:rFonts w:eastAsia="SimSun"/>
      <w:sz w:val="16"/>
      <w:szCs w:val="16"/>
      <w:lang w:val="en-US"/>
    </w:rPr>
  </w:style>
  <w:style w:type="paragraph" w:customStyle="1" w:styleId="footnote">
    <w:name w:val="footnote"/>
    <w:pPr>
      <w:numPr>
        <w:numId w:val="2"/>
      </w:numPr>
      <w:suppressAutoHyphens/>
      <w:spacing w:after="40"/>
    </w:pPr>
    <w:rPr>
      <w:rFonts w:eastAsia="SimSun"/>
      <w:sz w:val="16"/>
      <w:szCs w:val="16"/>
      <w:lang w:val="en-US" w:eastAsia="zh-CN"/>
    </w:rPr>
  </w:style>
  <w:style w:type="paragraph" w:customStyle="1" w:styleId="papersubtitle">
    <w:name w:val="paper subtitle"/>
    <w:pPr>
      <w:suppressAutoHyphens/>
      <w:spacing w:after="120"/>
      <w:jc w:val="center"/>
    </w:pPr>
    <w:rPr>
      <w:rFonts w:eastAsia="MS Mincho"/>
      <w:sz w:val="28"/>
      <w:szCs w:val="28"/>
      <w:lang w:val="en-US"/>
    </w:rPr>
  </w:style>
  <w:style w:type="paragraph" w:customStyle="1" w:styleId="papertitle">
    <w:name w:val="paper title"/>
    <w:pPr>
      <w:suppressAutoHyphens/>
      <w:spacing w:after="120"/>
      <w:jc w:val="center"/>
    </w:pPr>
    <w:rPr>
      <w:rFonts w:eastAsia="MS Mincho"/>
      <w:sz w:val="48"/>
      <w:szCs w:val="48"/>
      <w:lang w:val="en-US"/>
    </w:rPr>
  </w:style>
  <w:style w:type="paragraph" w:customStyle="1" w:styleId="references">
    <w:name w:val="references"/>
    <w:pPr>
      <w:numPr>
        <w:numId w:val="5"/>
      </w:numPr>
      <w:suppressAutoHyphens/>
      <w:spacing w:after="50" w:line="180" w:lineRule="exact"/>
      <w:jc w:val="both"/>
    </w:pPr>
    <w:rPr>
      <w:rFonts w:eastAsia="MS Mincho"/>
      <w:sz w:val="16"/>
      <w:szCs w:val="16"/>
      <w:lang w:val="en-US"/>
    </w:rPr>
  </w:style>
  <w:style w:type="paragraph" w:customStyle="1" w:styleId="sponsors">
    <w:name w:val="sponsors"/>
    <w:pPr>
      <w:pBdr>
        <w:top w:val="single" w:sz="4" w:space="2" w:color="000000"/>
        <w:left w:val="none" w:sz="0" w:space="0" w:color="000000"/>
        <w:bottom w:val="none" w:sz="0" w:space="0" w:color="000000"/>
        <w:right w:val="none" w:sz="0" w:space="0" w:color="000000"/>
      </w:pBdr>
      <w:suppressAutoHyphens/>
      <w:ind w:firstLine="288"/>
    </w:pPr>
    <w:rPr>
      <w:rFonts w:eastAsia="SimSun"/>
      <w:sz w:val="16"/>
      <w:szCs w:val="16"/>
      <w:lang w:val="en-US"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val="en-US"/>
    </w:rPr>
  </w:style>
  <w:style w:type="paragraph" w:customStyle="1" w:styleId="tablefootnote">
    <w:name w:val="table footnote"/>
    <w:pPr>
      <w:numPr>
        <w:numId w:val="4"/>
      </w:numPr>
      <w:suppressAutoHyphens/>
      <w:spacing w:before="60" w:after="30"/>
      <w:ind w:left="58" w:hanging="29"/>
      <w:jc w:val="right"/>
    </w:pPr>
    <w:rPr>
      <w:rFonts w:eastAsia="SimSun"/>
      <w:sz w:val="12"/>
      <w:szCs w:val="12"/>
      <w:lang w:val="en-US" w:eastAsia="zh-CN"/>
    </w:rPr>
  </w:style>
  <w:style w:type="paragraph" w:customStyle="1" w:styleId="tablehead">
    <w:name w:val="table head"/>
    <w:pPr>
      <w:numPr>
        <w:numId w:val="7"/>
      </w:numPr>
      <w:suppressAutoHyphens/>
      <w:spacing w:before="240" w:after="120" w:line="216" w:lineRule="auto"/>
      <w:jc w:val="center"/>
    </w:pPr>
    <w:rPr>
      <w:rFonts w:eastAsia="SimSun"/>
      <w:smallCaps/>
      <w:sz w:val="16"/>
      <w:szCs w:val="16"/>
      <w:lang w:val="en-US"/>
    </w:rPr>
  </w:style>
  <w:style w:type="paragraph" w:customStyle="1" w:styleId="Keywords">
    <w:name w:val="Keywords"/>
    <w:basedOn w:val="Abstract"/>
    <w:pPr>
      <w:spacing w:after="120"/>
      <w:ind w:firstLine="274"/>
    </w:pPr>
    <w:rPr>
      <w:i/>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2112</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IEEE;Bhargav SNV</dc:creator>
  <cp:keywords/>
  <dc:description/>
  <cp:lastModifiedBy>Bhargav S.N.V</cp:lastModifiedBy>
  <cp:revision>4</cp:revision>
  <cp:lastPrinted>1899-12-31T18:30:00Z</cp:lastPrinted>
  <dcterms:created xsi:type="dcterms:W3CDTF">2020-04-17T14:03:00Z</dcterms:created>
  <dcterms:modified xsi:type="dcterms:W3CDTF">2020-04-17T15:01:00Z</dcterms:modified>
</cp:coreProperties>
</file>